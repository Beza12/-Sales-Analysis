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6270" w:rsidRPr="00226270" w:rsidRDefault="00226270" w:rsidP="00226270">
      <w:pPr>
        <w:rPr>
          <w:sz w:val="44"/>
          <w:szCs w:val="44"/>
        </w:rPr>
      </w:pPr>
      <w:r w:rsidRPr="00226270">
        <w:rPr>
          <w:sz w:val="44"/>
          <w:szCs w:val="44"/>
        </w:rPr>
        <w:t>Sales-Analysis</w:t>
      </w:r>
    </w:p>
    <w:p w:rsidR="00226270" w:rsidRPr="00226270" w:rsidRDefault="00226270" w:rsidP="00226270">
      <w:pPr>
        <w:rPr>
          <w:sz w:val="28"/>
          <w:szCs w:val="28"/>
        </w:rPr>
      </w:pPr>
      <w:r w:rsidRPr="00226270">
        <w:rPr>
          <w:sz w:val="28"/>
          <w:szCs w:val="28"/>
        </w:rPr>
        <w:t>Data Source</w:t>
      </w:r>
    </w:p>
    <w:p w:rsidR="002C231A" w:rsidRDefault="00226270" w:rsidP="00226270">
      <w:r w:rsidRPr="00226270">
        <w:rPr>
          <w:sz w:val="24"/>
          <w:szCs w:val="24"/>
        </w:rPr>
        <w:t>Sales data</w:t>
      </w:r>
      <w:r>
        <w:t xml:space="preserve">: The primary dataset used for this analysis is the 'db_dump_version_2' SQL file, containing </w:t>
      </w:r>
    </w:p>
    <w:p w:rsidR="00226270" w:rsidRDefault="00226270" w:rsidP="00226270">
      <w:proofErr w:type="gramStart"/>
      <w:r>
        <w:t>detailed</w:t>
      </w:r>
      <w:proofErr w:type="gramEnd"/>
      <w:r>
        <w:t xml:space="preserve"> information about the sales t</w:t>
      </w:r>
      <w:r>
        <w:t>he company made over the years.</w:t>
      </w:r>
    </w:p>
    <w:p w:rsidR="00226270" w:rsidRDefault="00226270" w:rsidP="00226270">
      <w:r>
        <w:t>- MySQL Workbench - SQL file source</w:t>
      </w:r>
    </w:p>
    <w:p w:rsidR="00226270" w:rsidRDefault="00226270" w:rsidP="00226270">
      <w:r>
        <w:t xml:space="preserve">Use different SQL queries </w:t>
      </w:r>
    </w:p>
    <w:p w:rsidR="002C231A" w:rsidRDefault="005D15DD" w:rsidP="002C231A">
      <w:pPr>
        <w:pStyle w:val="ListParagraph"/>
        <w:numPr>
          <w:ilvl w:val="0"/>
          <w:numId w:val="24"/>
        </w:numPr>
      </w:pPr>
      <w:r w:rsidRPr="00226270">
        <w:t>Show all customer records</w:t>
      </w:r>
      <w:r w:rsidR="00226270">
        <w:t xml:space="preserve"> = “SELECT * FROM customers;</w:t>
      </w:r>
      <w:r w:rsidR="002C231A">
        <w:t>”</w:t>
      </w:r>
    </w:p>
    <w:p w:rsidR="002C231A" w:rsidRDefault="002C231A" w:rsidP="002C231A">
      <w:pPr>
        <w:pStyle w:val="ListParagraph"/>
      </w:pPr>
    </w:p>
    <w:p w:rsidR="002C231A" w:rsidRDefault="005D15DD" w:rsidP="002C231A">
      <w:pPr>
        <w:pStyle w:val="ListParagraph"/>
        <w:numPr>
          <w:ilvl w:val="0"/>
          <w:numId w:val="24"/>
        </w:numPr>
      </w:pPr>
      <w:r w:rsidRPr="00226270">
        <w:t xml:space="preserve">Show </w:t>
      </w:r>
      <w:r w:rsidR="00226270">
        <w:t xml:space="preserve">the </w:t>
      </w:r>
      <w:r w:rsidRPr="00226270">
        <w:t>total number of customers</w:t>
      </w:r>
      <w:r w:rsidR="00226270">
        <w:t xml:space="preserve"> =</w:t>
      </w:r>
      <w:r w:rsidR="002C231A">
        <w:t xml:space="preserve"> “</w:t>
      </w:r>
      <w:r w:rsidR="00226270">
        <w:t xml:space="preserve"> </w:t>
      </w:r>
      <w:r w:rsidRPr="00226270">
        <w:t>SELEC</w:t>
      </w:r>
      <w:r w:rsidR="00226270">
        <w:t>T count(*) FROM customers;</w:t>
      </w:r>
      <w:r w:rsidR="002C231A">
        <w:t>”</w:t>
      </w:r>
    </w:p>
    <w:p w:rsidR="002C231A" w:rsidRDefault="002C231A" w:rsidP="002C231A">
      <w:pPr>
        <w:pStyle w:val="ListParagraph"/>
      </w:pPr>
    </w:p>
    <w:p w:rsidR="002C231A" w:rsidRDefault="00226270" w:rsidP="002C231A">
      <w:pPr>
        <w:pStyle w:val="ListParagraph"/>
        <w:numPr>
          <w:ilvl w:val="0"/>
          <w:numId w:val="24"/>
        </w:numPr>
      </w:pPr>
      <w:r>
        <w:t xml:space="preserve">Show all transaction records = </w:t>
      </w:r>
      <w:r w:rsidR="002C231A">
        <w:t xml:space="preserve"> “</w:t>
      </w:r>
      <w:r>
        <w:t>SELECT * FROM transaction;</w:t>
      </w:r>
      <w:r w:rsidR="002C231A">
        <w:t>”</w:t>
      </w:r>
    </w:p>
    <w:p w:rsidR="002C231A" w:rsidRDefault="002C231A" w:rsidP="002C231A">
      <w:pPr>
        <w:pStyle w:val="ListParagraph"/>
      </w:pPr>
    </w:p>
    <w:p w:rsidR="00226270" w:rsidRDefault="00226270" w:rsidP="002C231A">
      <w:pPr>
        <w:pStyle w:val="ListParagraph"/>
        <w:numPr>
          <w:ilvl w:val="0"/>
          <w:numId w:val="24"/>
        </w:numPr>
      </w:pPr>
      <w:r>
        <w:t xml:space="preserve">Show transactions for </w:t>
      </w:r>
      <w:r>
        <w:t xml:space="preserve">the </w:t>
      </w:r>
      <w:r>
        <w:t xml:space="preserve">Chennai market (market code for </w:t>
      </w:r>
      <w:r>
        <w:t>Chennai</w:t>
      </w:r>
      <w:r>
        <w:t xml:space="preserve"> is Mark001</w:t>
      </w:r>
      <w:r>
        <w:t xml:space="preserve"> = </w:t>
      </w:r>
      <w:r w:rsidR="002C231A">
        <w:t xml:space="preserve"> “</w:t>
      </w:r>
      <w:r>
        <w:t xml:space="preserve">SELECT * FROM transactions where </w:t>
      </w:r>
      <w:r>
        <w:t>market code</w:t>
      </w:r>
      <w:r>
        <w:t>='Mark001';</w:t>
      </w:r>
      <w:r w:rsidR="002C231A">
        <w:t>”</w:t>
      </w:r>
    </w:p>
    <w:p w:rsidR="002C231A" w:rsidRDefault="002C231A" w:rsidP="002C231A">
      <w:pPr>
        <w:pStyle w:val="ListParagraph"/>
      </w:pPr>
    </w:p>
    <w:p w:rsidR="00000000" w:rsidRPr="00226270" w:rsidRDefault="00226270" w:rsidP="002C231A">
      <w:pPr>
        <w:pStyle w:val="ListParagraph"/>
        <w:numPr>
          <w:ilvl w:val="0"/>
          <w:numId w:val="24"/>
        </w:numPr>
      </w:pPr>
      <w:r>
        <w:t xml:space="preserve"> Show </w:t>
      </w:r>
      <w:r>
        <w:t>distinct</w:t>
      </w:r>
      <w:r>
        <w:t xml:space="preserve"> product codes that were sold in </w:t>
      </w:r>
      <w:r>
        <w:t xml:space="preserve">Chennai = </w:t>
      </w:r>
      <w:r w:rsidR="002C231A">
        <w:t xml:space="preserve"> “</w:t>
      </w:r>
      <w:r>
        <w:t xml:space="preserve">SELECT distinct </w:t>
      </w:r>
      <w:r>
        <w:t>product code</w:t>
      </w:r>
      <w:r>
        <w:t xml:space="preserve"> FROM transactions where </w:t>
      </w:r>
      <w:r>
        <w:t>market code='Mark001';</w:t>
      </w:r>
      <w:r w:rsidR="002C231A">
        <w:t>”</w:t>
      </w:r>
    </w:p>
    <w:p w:rsidR="00226270" w:rsidRDefault="00226270" w:rsidP="00226270"/>
    <w:p w:rsidR="00226270" w:rsidRDefault="00226270" w:rsidP="002C231A">
      <w:r>
        <w:t>Power Query - data cleaning (transformation)</w:t>
      </w:r>
      <w:r w:rsidR="002C231A">
        <w:t xml:space="preserve"> </w:t>
      </w:r>
    </w:p>
    <w:p w:rsidR="002C231A" w:rsidRDefault="002C231A" w:rsidP="002C231A">
      <w:pPr>
        <w:pStyle w:val="ListParagraph"/>
        <w:numPr>
          <w:ilvl w:val="0"/>
          <w:numId w:val="25"/>
        </w:numPr>
      </w:pPr>
      <w:r>
        <w:t>In the sales market table filter out rows containing blank Zone value</w:t>
      </w:r>
    </w:p>
    <w:p w:rsidR="002C231A" w:rsidRDefault="002C231A" w:rsidP="002C231A">
      <w:pPr>
        <w:pStyle w:val="ListParagraph"/>
        <w:numPr>
          <w:ilvl w:val="0"/>
          <w:numId w:val="25"/>
        </w:numPr>
      </w:pPr>
      <w:r>
        <w:t>In the sales transaction table</w:t>
      </w:r>
      <w:r w:rsidR="00D75DE9">
        <w:t xml:space="preserve"> filter out incorrect values</w:t>
      </w:r>
    </w:p>
    <w:p w:rsidR="00D75DE9" w:rsidRDefault="00D75DE9" w:rsidP="002C231A">
      <w:pPr>
        <w:pStyle w:val="ListParagraph"/>
        <w:numPr>
          <w:ilvl w:val="0"/>
          <w:numId w:val="25"/>
        </w:numPr>
      </w:pPr>
      <w:r>
        <w:t>Filtering out duplicated currency</w:t>
      </w:r>
    </w:p>
    <w:p w:rsidR="00226270" w:rsidRPr="00610532" w:rsidRDefault="00226270" w:rsidP="00226270">
      <w:pPr>
        <w:rPr>
          <w:sz w:val="28"/>
          <w:szCs w:val="28"/>
        </w:rPr>
      </w:pPr>
      <w:r w:rsidRPr="00610532">
        <w:rPr>
          <w:sz w:val="28"/>
          <w:szCs w:val="28"/>
        </w:rPr>
        <w:t xml:space="preserve">Analysis </w:t>
      </w:r>
    </w:p>
    <w:p w:rsidR="00226270" w:rsidRDefault="00226270" w:rsidP="00226270">
      <w:r>
        <w:t xml:space="preserve">Before creating the reports we need to create a data model where it shows a relationship between the tables. The desktop creates a model by default but we also add connections manually by dragging and dropping. We create a star schema by making the transaction table the focus table. </w:t>
      </w:r>
    </w:p>
    <w:p w:rsidR="00226270" w:rsidRDefault="00226270" w:rsidP="00226270"/>
    <w:p w:rsidR="00226270" w:rsidRDefault="00226270" w:rsidP="00226270">
      <w:r>
        <w:t>We analyze the data by creating measures. On the desktop, we create a new table to record all the measures and it is a measure table. The measures are;</w:t>
      </w:r>
    </w:p>
    <w:p w:rsidR="00610532" w:rsidRPr="00610532" w:rsidRDefault="00610532" w:rsidP="00610532">
      <w:r>
        <w:t xml:space="preserve">- Revenue =  </w:t>
      </w:r>
      <w:r w:rsidR="00226270">
        <w:t xml:space="preserve"> </w:t>
      </w:r>
      <w:proofErr w:type="spellStart"/>
      <w:r w:rsidRPr="00610532">
        <w:rPr>
          <w:rFonts w:ascii="Consolas" w:eastAsia="Times New Roman" w:hAnsi="Consolas" w:cs="Times New Roman"/>
          <w:color w:val="000000"/>
          <w:sz w:val="18"/>
          <w:szCs w:val="18"/>
        </w:rPr>
        <w:t>Reven</w:t>
      </w:r>
      <w:proofErr w:type="spellEnd"/>
      <w:r w:rsidRPr="0061053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proofErr w:type="gramStart"/>
      <w:r w:rsidRPr="00610532">
        <w:rPr>
          <w:rFonts w:ascii="Consolas" w:eastAsia="Times New Roman" w:hAnsi="Consolas" w:cs="Times New Roman"/>
          <w:color w:val="3165BB"/>
          <w:sz w:val="18"/>
          <w:szCs w:val="18"/>
        </w:rPr>
        <w:t>SUM</w:t>
      </w:r>
      <w:r w:rsidRPr="00610532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610532">
        <w:rPr>
          <w:rFonts w:ascii="Consolas" w:eastAsia="Times New Roman" w:hAnsi="Consolas" w:cs="Times New Roman"/>
          <w:color w:val="001080"/>
          <w:sz w:val="18"/>
          <w:szCs w:val="18"/>
        </w:rPr>
        <w:t>'sales transactions (2)'[</w:t>
      </w:r>
      <w:proofErr w:type="spellStart"/>
      <w:r w:rsidRPr="00610532">
        <w:rPr>
          <w:rFonts w:ascii="Consolas" w:eastAsia="Times New Roman" w:hAnsi="Consolas" w:cs="Times New Roman"/>
          <w:color w:val="001080"/>
          <w:sz w:val="18"/>
          <w:szCs w:val="18"/>
        </w:rPr>
        <w:t>sales_amount</w:t>
      </w:r>
      <w:proofErr w:type="spellEnd"/>
      <w:r w:rsidRPr="00610532">
        <w:rPr>
          <w:rFonts w:ascii="Consolas" w:eastAsia="Times New Roman" w:hAnsi="Consolas" w:cs="Times New Roman"/>
          <w:color w:val="001080"/>
          <w:sz w:val="18"/>
          <w:szCs w:val="18"/>
        </w:rPr>
        <w:t>]</w:t>
      </w:r>
      <w:r w:rsidRPr="00610532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:rsidR="00610532" w:rsidRDefault="00226270" w:rsidP="0061053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t>- S</w:t>
      </w:r>
      <w:r w:rsidR="00610532">
        <w:t xml:space="preserve">ales quantity </w:t>
      </w:r>
      <w:proofErr w:type="gramStart"/>
      <w:r w:rsidR="00610532">
        <w:t xml:space="preserve">=  </w:t>
      </w:r>
      <w:r w:rsidR="00610532" w:rsidRPr="00610532">
        <w:rPr>
          <w:rFonts w:ascii="Consolas" w:eastAsia="Times New Roman" w:hAnsi="Consolas" w:cs="Times New Roman"/>
          <w:color w:val="000000"/>
          <w:sz w:val="18"/>
          <w:szCs w:val="18"/>
        </w:rPr>
        <w:t>Sales</w:t>
      </w:r>
      <w:proofErr w:type="gramEnd"/>
      <w:r w:rsidR="00610532" w:rsidRPr="0061053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Quantity = </w:t>
      </w:r>
      <w:r w:rsidR="00610532" w:rsidRPr="00610532">
        <w:rPr>
          <w:rFonts w:ascii="Consolas" w:eastAsia="Times New Roman" w:hAnsi="Consolas" w:cs="Times New Roman"/>
          <w:color w:val="3165BB"/>
          <w:sz w:val="18"/>
          <w:szCs w:val="18"/>
        </w:rPr>
        <w:t>SUM</w:t>
      </w:r>
      <w:r w:rsidR="00610532" w:rsidRPr="00610532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="00610532" w:rsidRPr="00610532">
        <w:rPr>
          <w:rFonts w:ascii="Consolas" w:eastAsia="Times New Roman" w:hAnsi="Consolas" w:cs="Times New Roman"/>
          <w:color w:val="001080"/>
          <w:sz w:val="18"/>
          <w:szCs w:val="18"/>
        </w:rPr>
        <w:t>'sales transactions (2)'[</w:t>
      </w:r>
      <w:proofErr w:type="spellStart"/>
      <w:r w:rsidR="00610532" w:rsidRPr="00610532">
        <w:rPr>
          <w:rFonts w:ascii="Consolas" w:eastAsia="Times New Roman" w:hAnsi="Consolas" w:cs="Times New Roman"/>
          <w:color w:val="001080"/>
          <w:sz w:val="18"/>
          <w:szCs w:val="18"/>
        </w:rPr>
        <w:t>sales_qty</w:t>
      </w:r>
      <w:proofErr w:type="spellEnd"/>
      <w:r w:rsidR="00610532" w:rsidRPr="00610532">
        <w:rPr>
          <w:rFonts w:ascii="Consolas" w:eastAsia="Times New Roman" w:hAnsi="Consolas" w:cs="Times New Roman"/>
          <w:color w:val="001080"/>
          <w:sz w:val="18"/>
          <w:szCs w:val="18"/>
        </w:rPr>
        <w:t>]</w:t>
      </w:r>
      <w:r w:rsidR="00610532" w:rsidRPr="00610532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:rsidR="00610532" w:rsidRPr="00610532" w:rsidRDefault="00610532" w:rsidP="0061053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226270" w:rsidRDefault="00610532" w:rsidP="0061053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t>- Total Profit Margin =</w:t>
      </w:r>
      <w:r w:rsidRPr="00610532">
        <w:rPr>
          <w:rFonts w:ascii="Consolas" w:hAnsi="Consolas"/>
          <w:color w:val="000000"/>
          <w:sz w:val="18"/>
          <w:szCs w:val="18"/>
        </w:rPr>
        <w:t xml:space="preserve"> </w:t>
      </w:r>
      <w:r w:rsidRPr="00610532">
        <w:rPr>
          <w:rFonts w:ascii="Consolas" w:eastAsia="Times New Roman" w:hAnsi="Consolas" w:cs="Times New Roman"/>
          <w:color w:val="000000"/>
          <w:sz w:val="18"/>
          <w:szCs w:val="18"/>
        </w:rPr>
        <w:t xml:space="preserve">Total Profit Margin = </w:t>
      </w:r>
      <w:proofErr w:type="gramStart"/>
      <w:r w:rsidRPr="00610532">
        <w:rPr>
          <w:rFonts w:ascii="Consolas" w:eastAsia="Times New Roman" w:hAnsi="Consolas" w:cs="Times New Roman"/>
          <w:color w:val="3165BB"/>
          <w:sz w:val="18"/>
          <w:szCs w:val="18"/>
        </w:rPr>
        <w:t>SUM</w:t>
      </w:r>
      <w:r w:rsidRPr="00610532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610532">
        <w:rPr>
          <w:rFonts w:ascii="Consolas" w:eastAsia="Times New Roman" w:hAnsi="Consolas" w:cs="Times New Roman"/>
          <w:color w:val="001080"/>
          <w:sz w:val="18"/>
          <w:szCs w:val="18"/>
        </w:rPr>
        <w:t>'sales transactions (2)'[</w:t>
      </w:r>
      <w:proofErr w:type="spellStart"/>
      <w:r w:rsidRPr="00610532">
        <w:rPr>
          <w:rFonts w:ascii="Consolas" w:eastAsia="Times New Roman" w:hAnsi="Consolas" w:cs="Times New Roman"/>
          <w:color w:val="001080"/>
          <w:sz w:val="18"/>
          <w:szCs w:val="18"/>
        </w:rPr>
        <w:t>profit_margin</w:t>
      </w:r>
      <w:proofErr w:type="spellEnd"/>
      <w:r w:rsidRPr="00610532">
        <w:rPr>
          <w:rFonts w:ascii="Consolas" w:eastAsia="Times New Roman" w:hAnsi="Consolas" w:cs="Times New Roman"/>
          <w:color w:val="001080"/>
          <w:sz w:val="18"/>
          <w:szCs w:val="18"/>
        </w:rPr>
        <w:t>]</w:t>
      </w:r>
      <w:r w:rsidRPr="00610532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:rsidR="00610532" w:rsidRPr="00610532" w:rsidRDefault="00610532" w:rsidP="0061053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610532" w:rsidRPr="00610532" w:rsidRDefault="00226270" w:rsidP="0061053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lastRenderedPageBreak/>
        <w:t>- Profit Margin</w:t>
      </w:r>
      <w:r w:rsidR="00610532">
        <w:t xml:space="preserve"> % = </w:t>
      </w:r>
      <w:r w:rsidR="00610532" w:rsidRPr="00610532">
        <w:rPr>
          <w:rFonts w:ascii="Consolas" w:eastAsia="Times New Roman" w:hAnsi="Consolas" w:cs="Times New Roman"/>
          <w:color w:val="000000"/>
          <w:sz w:val="18"/>
          <w:szCs w:val="18"/>
        </w:rPr>
        <w:t xml:space="preserve">Profit Margin % = </w:t>
      </w:r>
      <w:proofErr w:type="gramStart"/>
      <w:r w:rsidR="00610532" w:rsidRPr="00610532">
        <w:rPr>
          <w:rFonts w:ascii="Consolas" w:eastAsia="Times New Roman" w:hAnsi="Consolas" w:cs="Times New Roman"/>
          <w:color w:val="3165BB"/>
          <w:sz w:val="18"/>
          <w:szCs w:val="18"/>
        </w:rPr>
        <w:t>DIVIDE</w:t>
      </w:r>
      <w:r w:rsidR="00610532" w:rsidRPr="00610532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="00610532" w:rsidRPr="00610532">
        <w:rPr>
          <w:rFonts w:ascii="Consolas" w:eastAsia="Times New Roman" w:hAnsi="Consolas" w:cs="Times New Roman"/>
          <w:color w:val="68349C"/>
          <w:sz w:val="18"/>
          <w:szCs w:val="18"/>
        </w:rPr>
        <w:t>[Total Profit Margin]</w:t>
      </w:r>
      <w:r w:rsidR="00610532" w:rsidRPr="00610532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="00610532" w:rsidRPr="00610532">
        <w:rPr>
          <w:rFonts w:ascii="Consolas" w:eastAsia="Times New Roman" w:hAnsi="Consolas" w:cs="Times New Roman"/>
          <w:color w:val="68349C"/>
          <w:sz w:val="18"/>
          <w:szCs w:val="18"/>
        </w:rPr>
        <w:t>[</w:t>
      </w:r>
      <w:proofErr w:type="spellStart"/>
      <w:r w:rsidR="00610532" w:rsidRPr="00610532">
        <w:rPr>
          <w:rFonts w:ascii="Consolas" w:eastAsia="Times New Roman" w:hAnsi="Consolas" w:cs="Times New Roman"/>
          <w:color w:val="68349C"/>
          <w:sz w:val="18"/>
          <w:szCs w:val="18"/>
        </w:rPr>
        <w:t>Reven</w:t>
      </w:r>
      <w:proofErr w:type="spellEnd"/>
      <w:r w:rsidR="00610532" w:rsidRPr="00610532">
        <w:rPr>
          <w:rFonts w:ascii="Consolas" w:eastAsia="Times New Roman" w:hAnsi="Consolas" w:cs="Times New Roman"/>
          <w:color w:val="68349C"/>
          <w:sz w:val="18"/>
          <w:szCs w:val="18"/>
        </w:rPr>
        <w:t>]</w:t>
      </w:r>
      <w:r w:rsidR="00610532" w:rsidRPr="00610532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="00610532" w:rsidRPr="00610532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="00610532" w:rsidRPr="00610532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:rsidR="00610532" w:rsidRPr="00610532" w:rsidRDefault="00226270" w:rsidP="0061053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t xml:space="preserve">- </w:t>
      </w:r>
      <w:r w:rsidR="00610532">
        <w:t xml:space="preserve">Profit margin contribution </w:t>
      </w:r>
      <w:proofErr w:type="gramStart"/>
      <w:r w:rsidR="00610532">
        <w:t>%  =</w:t>
      </w:r>
      <w:proofErr w:type="gramEnd"/>
      <w:r w:rsidR="00610532">
        <w:t xml:space="preserve"> </w:t>
      </w:r>
      <w:r w:rsidR="00610532" w:rsidRPr="00610532">
        <w:rPr>
          <w:rFonts w:ascii="Consolas" w:eastAsia="Times New Roman" w:hAnsi="Consolas" w:cs="Times New Roman"/>
          <w:color w:val="000000"/>
          <w:sz w:val="18"/>
          <w:szCs w:val="18"/>
        </w:rPr>
        <w:t xml:space="preserve">Profit Margin Contribution % = </w:t>
      </w:r>
      <w:r w:rsidR="00610532" w:rsidRPr="00610532">
        <w:rPr>
          <w:rFonts w:ascii="Consolas" w:eastAsia="Times New Roman" w:hAnsi="Consolas" w:cs="Times New Roman"/>
          <w:color w:val="3165BB"/>
          <w:sz w:val="18"/>
          <w:szCs w:val="18"/>
        </w:rPr>
        <w:t>DIVIDE</w:t>
      </w:r>
      <w:r w:rsidR="00610532" w:rsidRPr="00610532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="00610532" w:rsidRPr="00610532">
        <w:rPr>
          <w:rFonts w:ascii="Consolas" w:eastAsia="Times New Roman" w:hAnsi="Consolas" w:cs="Times New Roman"/>
          <w:color w:val="68349C"/>
          <w:sz w:val="18"/>
          <w:szCs w:val="18"/>
        </w:rPr>
        <w:t>[Total Profit Margin]</w:t>
      </w:r>
      <w:r w:rsidR="00610532" w:rsidRPr="00610532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610532" w:rsidRPr="00610532" w:rsidRDefault="00610532" w:rsidP="0061053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10532">
        <w:rPr>
          <w:rFonts w:ascii="Consolas" w:eastAsia="Times New Roman" w:hAnsi="Consolas" w:cs="Times New Roman"/>
          <w:color w:val="3165BB"/>
          <w:sz w:val="18"/>
          <w:szCs w:val="18"/>
        </w:rPr>
        <w:t>CALCULATE</w:t>
      </w:r>
      <w:r w:rsidRPr="00610532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610532">
        <w:rPr>
          <w:rFonts w:ascii="Consolas" w:eastAsia="Times New Roman" w:hAnsi="Consolas" w:cs="Times New Roman"/>
          <w:color w:val="68349C"/>
          <w:sz w:val="18"/>
          <w:szCs w:val="18"/>
        </w:rPr>
        <w:t>[Total Profit Margin]</w:t>
      </w:r>
      <w:r w:rsidRPr="00610532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610532">
        <w:rPr>
          <w:rFonts w:ascii="Consolas" w:eastAsia="Times New Roman" w:hAnsi="Consolas" w:cs="Times New Roman"/>
          <w:color w:val="3165BB"/>
          <w:sz w:val="18"/>
          <w:szCs w:val="18"/>
        </w:rPr>
        <w:t>ALL</w:t>
      </w:r>
      <w:r w:rsidRPr="00610532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610532">
        <w:rPr>
          <w:rFonts w:ascii="Consolas" w:eastAsia="Times New Roman" w:hAnsi="Consolas" w:cs="Times New Roman"/>
          <w:color w:val="001080"/>
          <w:sz w:val="18"/>
          <w:szCs w:val="18"/>
        </w:rPr>
        <w:t>'sales products (2)'</w:t>
      </w:r>
      <w:r w:rsidRPr="00610532">
        <w:rPr>
          <w:rFonts w:ascii="Consolas" w:eastAsia="Times New Roman" w:hAnsi="Consolas" w:cs="Times New Roman"/>
          <w:color w:val="000000"/>
          <w:sz w:val="18"/>
          <w:szCs w:val="18"/>
        </w:rPr>
        <w:t>),</w:t>
      </w:r>
    </w:p>
    <w:p w:rsidR="00610532" w:rsidRPr="00610532" w:rsidRDefault="00610532" w:rsidP="0061053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610532">
        <w:rPr>
          <w:rFonts w:ascii="Consolas" w:eastAsia="Times New Roman" w:hAnsi="Consolas" w:cs="Times New Roman"/>
          <w:color w:val="3165BB"/>
          <w:sz w:val="18"/>
          <w:szCs w:val="18"/>
        </w:rPr>
        <w:t>ALL</w:t>
      </w:r>
      <w:r w:rsidRPr="00610532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610532">
        <w:rPr>
          <w:rFonts w:ascii="Consolas" w:eastAsia="Times New Roman" w:hAnsi="Consolas" w:cs="Times New Roman"/>
          <w:color w:val="001080"/>
          <w:sz w:val="18"/>
          <w:szCs w:val="18"/>
        </w:rPr>
        <w:t>'sales customers (2)'</w:t>
      </w:r>
      <w:r w:rsidRPr="00610532">
        <w:rPr>
          <w:rFonts w:ascii="Consolas" w:eastAsia="Times New Roman" w:hAnsi="Consolas" w:cs="Times New Roman"/>
          <w:color w:val="000000"/>
          <w:sz w:val="18"/>
          <w:szCs w:val="18"/>
        </w:rPr>
        <w:t>),</w:t>
      </w:r>
      <w:r w:rsidRPr="00610532">
        <w:rPr>
          <w:rFonts w:ascii="Consolas" w:eastAsia="Times New Roman" w:hAnsi="Consolas" w:cs="Times New Roman"/>
          <w:color w:val="3165BB"/>
          <w:sz w:val="18"/>
          <w:szCs w:val="18"/>
        </w:rPr>
        <w:t>ALL</w:t>
      </w:r>
      <w:r w:rsidRPr="00610532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610532">
        <w:rPr>
          <w:rFonts w:ascii="Consolas" w:eastAsia="Times New Roman" w:hAnsi="Consolas" w:cs="Times New Roman"/>
          <w:color w:val="001080"/>
          <w:sz w:val="18"/>
          <w:szCs w:val="18"/>
        </w:rPr>
        <w:t>'sales markets (2)'</w:t>
      </w:r>
      <w:r w:rsidRPr="00610532">
        <w:rPr>
          <w:rFonts w:ascii="Consolas" w:eastAsia="Times New Roman" w:hAnsi="Consolas" w:cs="Times New Roman"/>
          <w:color w:val="000000"/>
          <w:sz w:val="18"/>
          <w:szCs w:val="18"/>
        </w:rPr>
        <w:t>)))</w:t>
      </w:r>
    </w:p>
    <w:p w:rsidR="00610532" w:rsidRDefault="00610532" w:rsidP="00226270"/>
    <w:p w:rsidR="00610532" w:rsidRPr="00610532" w:rsidRDefault="00610532" w:rsidP="0061053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t>-</w:t>
      </w:r>
      <w:r w:rsidR="00226270">
        <w:t xml:space="preserve"> Revenue contribution %</w:t>
      </w:r>
      <w:r>
        <w:t xml:space="preserve"> = </w:t>
      </w:r>
      <w:proofErr w:type="spellStart"/>
      <w:r w:rsidRPr="00610532">
        <w:rPr>
          <w:rFonts w:ascii="Consolas" w:eastAsia="Times New Roman" w:hAnsi="Consolas" w:cs="Times New Roman"/>
          <w:color w:val="000000"/>
          <w:sz w:val="18"/>
          <w:szCs w:val="18"/>
        </w:rPr>
        <w:t>Reven</w:t>
      </w:r>
      <w:proofErr w:type="spellEnd"/>
      <w:r w:rsidRPr="0061053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Contribution % = </w:t>
      </w:r>
      <w:proofErr w:type="gramStart"/>
      <w:r w:rsidRPr="00610532">
        <w:rPr>
          <w:rFonts w:ascii="Consolas" w:eastAsia="Times New Roman" w:hAnsi="Consolas" w:cs="Times New Roman"/>
          <w:color w:val="3165BB"/>
          <w:sz w:val="18"/>
          <w:szCs w:val="18"/>
        </w:rPr>
        <w:t>DIVIDE</w:t>
      </w:r>
      <w:r w:rsidRPr="00610532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610532">
        <w:rPr>
          <w:rFonts w:ascii="Consolas" w:eastAsia="Times New Roman" w:hAnsi="Consolas" w:cs="Times New Roman"/>
          <w:color w:val="68349C"/>
          <w:sz w:val="18"/>
          <w:szCs w:val="18"/>
        </w:rPr>
        <w:t>[</w:t>
      </w:r>
      <w:proofErr w:type="spellStart"/>
      <w:r w:rsidRPr="00610532">
        <w:rPr>
          <w:rFonts w:ascii="Consolas" w:eastAsia="Times New Roman" w:hAnsi="Consolas" w:cs="Times New Roman"/>
          <w:color w:val="68349C"/>
          <w:sz w:val="18"/>
          <w:szCs w:val="18"/>
        </w:rPr>
        <w:t>Reven</w:t>
      </w:r>
      <w:proofErr w:type="spellEnd"/>
      <w:r w:rsidRPr="00610532">
        <w:rPr>
          <w:rFonts w:ascii="Consolas" w:eastAsia="Times New Roman" w:hAnsi="Consolas" w:cs="Times New Roman"/>
          <w:color w:val="68349C"/>
          <w:sz w:val="18"/>
          <w:szCs w:val="18"/>
        </w:rPr>
        <w:t>]</w:t>
      </w:r>
      <w:r w:rsidRPr="00610532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610532">
        <w:rPr>
          <w:rFonts w:ascii="Consolas" w:eastAsia="Times New Roman" w:hAnsi="Consolas" w:cs="Times New Roman"/>
          <w:color w:val="3165BB"/>
          <w:sz w:val="18"/>
          <w:szCs w:val="18"/>
        </w:rPr>
        <w:t>CALCULATE</w:t>
      </w:r>
      <w:r w:rsidRPr="00610532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610532">
        <w:rPr>
          <w:rFonts w:ascii="Consolas" w:eastAsia="Times New Roman" w:hAnsi="Consolas" w:cs="Times New Roman"/>
          <w:color w:val="68349C"/>
          <w:sz w:val="18"/>
          <w:szCs w:val="18"/>
        </w:rPr>
        <w:t>[</w:t>
      </w:r>
      <w:proofErr w:type="spellStart"/>
      <w:r w:rsidRPr="00610532">
        <w:rPr>
          <w:rFonts w:ascii="Consolas" w:eastAsia="Times New Roman" w:hAnsi="Consolas" w:cs="Times New Roman"/>
          <w:color w:val="68349C"/>
          <w:sz w:val="18"/>
          <w:szCs w:val="18"/>
        </w:rPr>
        <w:t>Reven</w:t>
      </w:r>
      <w:proofErr w:type="spellEnd"/>
      <w:r w:rsidRPr="00610532">
        <w:rPr>
          <w:rFonts w:ascii="Consolas" w:eastAsia="Times New Roman" w:hAnsi="Consolas" w:cs="Times New Roman"/>
          <w:color w:val="68349C"/>
          <w:sz w:val="18"/>
          <w:szCs w:val="18"/>
        </w:rPr>
        <w:t>]</w:t>
      </w:r>
      <w:r w:rsidRPr="00610532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610532">
        <w:rPr>
          <w:rFonts w:ascii="Consolas" w:eastAsia="Times New Roman" w:hAnsi="Consolas" w:cs="Times New Roman"/>
          <w:color w:val="3165BB"/>
          <w:sz w:val="18"/>
          <w:szCs w:val="18"/>
        </w:rPr>
        <w:t>ALL</w:t>
      </w:r>
      <w:r w:rsidRPr="00610532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610532">
        <w:rPr>
          <w:rFonts w:ascii="Consolas" w:eastAsia="Times New Roman" w:hAnsi="Consolas" w:cs="Times New Roman"/>
          <w:color w:val="001080"/>
          <w:sz w:val="18"/>
          <w:szCs w:val="18"/>
        </w:rPr>
        <w:t>'sales products (2)'</w:t>
      </w:r>
      <w:r w:rsidRPr="00610532">
        <w:rPr>
          <w:rFonts w:ascii="Consolas" w:eastAsia="Times New Roman" w:hAnsi="Consolas" w:cs="Times New Roman"/>
          <w:color w:val="000000"/>
          <w:sz w:val="18"/>
          <w:szCs w:val="18"/>
        </w:rPr>
        <w:t>),</w:t>
      </w:r>
    </w:p>
    <w:p w:rsidR="00610532" w:rsidRPr="00610532" w:rsidRDefault="00610532" w:rsidP="0061053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610532">
        <w:rPr>
          <w:rFonts w:ascii="Consolas" w:eastAsia="Times New Roman" w:hAnsi="Consolas" w:cs="Times New Roman"/>
          <w:color w:val="3165BB"/>
          <w:sz w:val="18"/>
          <w:szCs w:val="18"/>
        </w:rPr>
        <w:t>ALL</w:t>
      </w:r>
      <w:r w:rsidRPr="00610532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610532">
        <w:rPr>
          <w:rFonts w:ascii="Consolas" w:eastAsia="Times New Roman" w:hAnsi="Consolas" w:cs="Times New Roman"/>
          <w:color w:val="001080"/>
          <w:sz w:val="18"/>
          <w:szCs w:val="18"/>
        </w:rPr>
        <w:t>'sales customers (2)'</w:t>
      </w:r>
      <w:r w:rsidRPr="00610532">
        <w:rPr>
          <w:rFonts w:ascii="Consolas" w:eastAsia="Times New Roman" w:hAnsi="Consolas" w:cs="Times New Roman"/>
          <w:color w:val="000000"/>
          <w:sz w:val="18"/>
          <w:szCs w:val="18"/>
        </w:rPr>
        <w:t>),</w:t>
      </w:r>
      <w:r w:rsidRPr="00610532">
        <w:rPr>
          <w:rFonts w:ascii="Consolas" w:eastAsia="Times New Roman" w:hAnsi="Consolas" w:cs="Times New Roman"/>
          <w:color w:val="3165BB"/>
          <w:sz w:val="18"/>
          <w:szCs w:val="18"/>
        </w:rPr>
        <w:t>ALL</w:t>
      </w:r>
      <w:r w:rsidRPr="00610532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610532">
        <w:rPr>
          <w:rFonts w:ascii="Consolas" w:eastAsia="Times New Roman" w:hAnsi="Consolas" w:cs="Times New Roman"/>
          <w:color w:val="001080"/>
          <w:sz w:val="18"/>
          <w:szCs w:val="18"/>
        </w:rPr>
        <w:t>'sales markets (2)'</w:t>
      </w:r>
      <w:r w:rsidRPr="00610532">
        <w:rPr>
          <w:rFonts w:ascii="Consolas" w:eastAsia="Times New Roman" w:hAnsi="Consolas" w:cs="Times New Roman"/>
          <w:color w:val="000000"/>
          <w:sz w:val="18"/>
          <w:szCs w:val="18"/>
        </w:rPr>
        <w:t>)))</w:t>
      </w:r>
    </w:p>
    <w:p w:rsidR="00226270" w:rsidRDefault="00226270" w:rsidP="00226270"/>
    <w:p w:rsidR="00610532" w:rsidRPr="00610532" w:rsidRDefault="00610532" w:rsidP="00610532">
      <w:pPr>
        <w:rPr>
          <w:sz w:val="28"/>
          <w:szCs w:val="28"/>
        </w:rPr>
      </w:pPr>
      <w:r>
        <w:t xml:space="preserve"> </w:t>
      </w:r>
      <w:r w:rsidRPr="00610532">
        <w:rPr>
          <w:sz w:val="28"/>
          <w:szCs w:val="28"/>
        </w:rPr>
        <w:t>Data Visualization</w:t>
      </w:r>
    </w:p>
    <w:p w:rsidR="00610532" w:rsidRDefault="00610532" w:rsidP="00610532">
      <w:r>
        <w:t>Start building the report using the measures created by dragging the measure into the build area.</w:t>
      </w:r>
    </w:p>
    <w:p w:rsidR="00610532" w:rsidRDefault="00610532" w:rsidP="00610532">
      <w:r>
        <w:t xml:space="preserve"> There are a lot of visualization options on the dashboard like line charts, pie charts, area charts, carts, tables, slicers, and many more.</w:t>
      </w:r>
    </w:p>
    <w:p w:rsidR="00610532" w:rsidRDefault="00610532" w:rsidP="00610532">
      <w:r>
        <w:t xml:space="preserve"> So we select from them to show the measures in a clear and understandable way.</w:t>
      </w:r>
    </w:p>
    <w:p w:rsidR="00610532" w:rsidRDefault="00610532" w:rsidP="00610532">
      <w:bookmarkStart w:id="0" w:name="_GoBack"/>
      <w:bookmarkEnd w:id="0"/>
    </w:p>
    <w:p w:rsidR="00610532" w:rsidRDefault="00610532" w:rsidP="00226270"/>
    <w:p w:rsidR="00A9204E" w:rsidRDefault="00A9204E"/>
    <w:sectPr w:rsidR="00A920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52D3324"/>
    <w:multiLevelType w:val="hybridMultilevel"/>
    <w:tmpl w:val="4676A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15174CC"/>
    <w:multiLevelType w:val="hybridMultilevel"/>
    <w:tmpl w:val="AC7A36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0C37B4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0"/>
  </w:num>
  <w:num w:numId="2">
    <w:abstractNumId w:val="13"/>
  </w:num>
  <w:num w:numId="3">
    <w:abstractNumId w:val="10"/>
  </w:num>
  <w:num w:numId="4">
    <w:abstractNumId w:val="22"/>
  </w:num>
  <w:num w:numId="5">
    <w:abstractNumId w:val="14"/>
  </w:num>
  <w:num w:numId="6">
    <w:abstractNumId w:val="17"/>
  </w:num>
  <w:num w:numId="7">
    <w:abstractNumId w:val="19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5"/>
  </w:num>
  <w:num w:numId="19">
    <w:abstractNumId w:val="16"/>
  </w:num>
  <w:num w:numId="20">
    <w:abstractNumId w:val="21"/>
  </w:num>
  <w:num w:numId="21">
    <w:abstractNumId w:val="18"/>
  </w:num>
  <w:num w:numId="22">
    <w:abstractNumId w:val="12"/>
  </w:num>
  <w:num w:numId="23">
    <w:abstractNumId w:val="24"/>
  </w:num>
  <w:num w:numId="24">
    <w:abstractNumId w:val="23"/>
  </w:num>
  <w:num w:numId="2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270"/>
    <w:rsid w:val="00226270"/>
    <w:rsid w:val="002C231A"/>
    <w:rsid w:val="005D15DD"/>
    <w:rsid w:val="00610532"/>
    <w:rsid w:val="00645252"/>
    <w:rsid w:val="006D3D74"/>
    <w:rsid w:val="0083569A"/>
    <w:rsid w:val="00A9204E"/>
    <w:rsid w:val="00D75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245F86-55D1-4836-BBA1-745D047AB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270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 w:after="0" w:line="240" w:lineRule="auto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 w:after="0" w:line="240" w:lineRule="auto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 w:after="0" w:line="240" w:lineRule="auto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 w:after="0" w:line="240" w:lineRule="auto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 w:after="0" w:line="240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 w:after="0" w:line="240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spacing w:after="0" w:line="240" w:lineRule="auto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 w:after="0" w:line="240" w:lineRule="auto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 w:line="240" w:lineRule="auto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spacing w:after="0" w:line="240" w:lineRule="auto"/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 w:line="240" w:lineRule="auto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 w:line="240" w:lineRule="auto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pPr>
      <w:spacing w:after="0"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 w:line="240" w:lineRule="auto"/>
      <w:ind w:left="1757"/>
    </w:pPr>
  </w:style>
  <w:style w:type="paragraph" w:styleId="ListParagraph">
    <w:name w:val="List Paragraph"/>
    <w:basedOn w:val="Normal"/>
    <w:uiPriority w:val="34"/>
    <w:unhideWhenUsed/>
    <w:qFormat/>
    <w:rsid w:val="002262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04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55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0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9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6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8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84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9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8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75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32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0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7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02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11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47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3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96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98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l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48</TotalTime>
  <Pages>2</Pages>
  <Words>358</Words>
  <Characters>2040</Characters>
  <Application>Microsoft Office Word</Application>
  <DocSecurity>0</DocSecurity>
  <Lines>50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Microsoft account</cp:lastModifiedBy>
  <cp:revision>2</cp:revision>
  <dcterms:created xsi:type="dcterms:W3CDTF">2023-11-03T09:12:00Z</dcterms:created>
  <dcterms:modified xsi:type="dcterms:W3CDTF">2023-11-03T10:08:00Z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  <property fmtid="{D5CDD505-2E9C-101B-9397-08002B2CF9AE}" pid="8" name="GrammarlyDocumentId">
    <vt:lpwstr>a9806770-97fb-4ad8-99e0-aae192ca9019</vt:lpwstr>
  </property>
</Properties>
</file>